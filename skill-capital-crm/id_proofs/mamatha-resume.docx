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1A" w:rsidRPr="00E26DBC" w:rsidRDefault="00987FC8" w:rsidP="00004664">
      <w:pPr>
        <w:pStyle w:val="Heading1"/>
        <w:keepNext w:val="0"/>
        <w:keepLines w:val="0"/>
        <w:spacing w:before="480" w:line="240" w:lineRule="auto"/>
        <w:jc w:val="center"/>
        <w:rPr>
          <w:rFonts w:ascii="Times New Roman" w:hAnsi="Times New Roman" w:cs="Times New Roman"/>
          <w:b/>
          <w:sz w:val="32"/>
          <w:szCs w:val="32"/>
        </w:rPr>
      </w:pPr>
      <w:r w:rsidRPr="00E26DBC">
        <w:rPr>
          <w:rFonts w:ascii="Times New Roman" w:hAnsi="Times New Roman" w:cs="Times New Roman"/>
          <w:b/>
          <w:sz w:val="32"/>
          <w:szCs w:val="32"/>
        </w:rPr>
        <w:t>RACHA.MAMATHA</w:t>
      </w:r>
    </w:p>
    <w:p w:rsidR="00004664" w:rsidRDefault="00004664" w:rsidP="0005227B">
      <w:pPr>
        <w:spacing w:line="240" w:lineRule="auto"/>
      </w:pPr>
    </w:p>
    <w:p w:rsidR="0005227B" w:rsidRDefault="0005227B" w:rsidP="0005227B">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E-mail: mamatha.rachha@gmail.com</w:t>
      </w:r>
    </w:p>
    <w:p w:rsidR="0005227B" w:rsidRDefault="0005227B" w:rsidP="0005227B">
      <w:pPr>
        <w:widowControl w:val="0"/>
        <w:tabs>
          <w:tab w:val="left" w:pos="3096"/>
        </w:tabs>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Mobile: +91 9948067190</w:t>
      </w:r>
    </w:p>
    <w:p w:rsidR="0005227B" w:rsidRDefault="0005227B" w:rsidP="0005227B">
      <w:pPr>
        <w:widowControl w:val="0"/>
        <w:tabs>
          <w:tab w:val="left" w:pos="3096"/>
        </w:tabs>
        <w:spacing w:line="240" w:lineRule="auto"/>
        <w:rPr>
          <w:rFonts w:ascii="Segoe UI" w:hAnsi="Segoe UI" w:cs="Segoe UI"/>
          <w:sz w:val="21"/>
          <w:szCs w:val="21"/>
          <w:shd w:val="clear" w:color="auto" w:fill="FFFFFF"/>
        </w:rPr>
      </w:pPr>
      <w:r>
        <w:rPr>
          <w:rFonts w:ascii="Times New Roman" w:eastAsia="Times New Roman" w:hAnsi="Times New Roman" w:cs="Times New Roman"/>
          <w:sz w:val="26"/>
          <w:szCs w:val="26"/>
        </w:rPr>
        <w:t xml:space="preserve">Linkedin: </w:t>
      </w:r>
      <w:hyperlink r:id="rId8" w:history="1">
        <w:r w:rsidRPr="00FB4805">
          <w:rPr>
            <w:rStyle w:val="Hyperlink"/>
            <w:rFonts w:ascii="Segoe UI" w:hAnsi="Segoe UI" w:cs="Segoe UI"/>
            <w:sz w:val="21"/>
            <w:szCs w:val="21"/>
            <w:shd w:val="clear" w:color="auto" w:fill="FFFFFF"/>
          </w:rPr>
          <w:t>www.linkedin.com/in/racha-mamatha-16054362</w:t>
        </w:r>
      </w:hyperlink>
    </w:p>
    <w:p w:rsidR="0005227B" w:rsidRPr="0005227B" w:rsidRDefault="0005227B" w:rsidP="0005227B">
      <w:pPr>
        <w:widowControl w:val="0"/>
        <w:tabs>
          <w:tab w:val="left" w:pos="3096"/>
        </w:tabs>
        <w:spacing w:line="240" w:lineRule="auto"/>
      </w:pPr>
      <w:r>
        <w:rPr>
          <w:rFonts w:ascii="Times New Roman" w:eastAsia="Times New Roman" w:hAnsi="Times New Roman" w:cs="Times New Roman"/>
          <w:sz w:val="26"/>
          <w:szCs w:val="26"/>
        </w:rPr>
        <w:t xml:space="preserve">GitHub: </w:t>
      </w:r>
      <w:hyperlink r:id="rId9">
        <w:r>
          <w:rPr>
            <w:rFonts w:ascii="Times New Roman" w:eastAsia="Times New Roman" w:hAnsi="Times New Roman" w:cs="Times New Roman"/>
            <w:color w:val="1155CC"/>
            <w:sz w:val="26"/>
            <w:szCs w:val="26"/>
            <w:u w:val="single"/>
          </w:rPr>
          <w:t>https://github.com/</w:t>
        </w:r>
      </w:hyperlink>
      <w:r w:rsidRPr="00004664">
        <w:rPr>
          <w:color w:val="1155CC"/>
          <w:sz w:val="26"/>
          <w:szCs w:val="26"/>
          <w:u w:val="single"/>
        </w:rPr>
        <w:t>GundlapalliMamatha</w:t>
      </w:r>
    </w:p>
    <w:p w:rsidR="000A481A" w:rsidRPr="0005227B" w:rsidRDefault="001D6750" w:rsidP="0005227B">
      <w:pPr>
        <w:widowControl w:val="0"/>
        <w:tabs>
          <w:tab w:val="left" w:pos="3096"/>
        </w:tabs>
        <w:spacing w:line="240" w:lineRule="auto"/>
        <w:rPr>
          <w:rFonts w:ascii="Times New Roman" w:eastAsia="Times New Roman" w:hAnsi="Times New Roman" w:cs="Times New Roman"/>
          <w:sz w:val="26"/>
          <w:szCs w:val="26"/>
        </w:rPr>
      </w:pPr>
      <w:r>
        <w:tab/>
      </w:r>
      <w:r>
        <w:tab/>
      </w:r>
      <w:r>
        <w:tab/>
      </w:r>
      <w:r>
        <w:tab/>
      </w:r>
    </w:p>
    <w:p w:rsidR="000A481A" w:rsidRDefault="00E02828" w:rsidP="0086326B">
      <w:pPr>
        <w:spacing w:line="240" w:lineRule="auto"/>
        <w:rPr>
          <w:sz w:val="2"/>
          <w:szCs w:val="2"/>
        </w:rPr>
      </w:pPr>
      <w:r>
        <w:pict>
          <v:rect id="_x0000_i1025" style="width:0;height:1.5pt" o:hralign="center" o:hrstd="t" o:hr="t" fillcolor="#a0a0a0" stroked="f"/>
        </w:pict>
      </w:r>
    </w:p>
    <w:p w:rsidR="000A481A" w:rsidRDefault="000A481A" w:rsidP="0086326B">
      <w:pPr>
        <w:spacing w:line="240" w:lineRule="auto"/>
        <w:rPr>
          <w:sz w:val="2"/>
          <w:szCs w:val="2"/>
        </w:rPr>
      </w:pPr>
    </w:p>
    <w:p w:rsidR="000A481A" w:rsidRPr="00331575" w:rsidRDefault="001D6750" w:rsidP="0086326B">
      <w:pPr>
        <w:spacing w:before="240" w:after="240" w:line="240" w:lineRule="auto"/>
        <w:rPr>
          <w:sz w:val="26"/>
          <w:szCs w:val="26"/>
        </w:rPr>
      </w:pPr>
      <w:r w:rsidRPr="00331575">
        <w:rPr>
          <w:b/>
          <w:sz w:val="26"/>
          <w:szCs w:val="26"/>
        </w:rPr>
        <w:t>OBJECTIVE/SUMMARY</w:t>
      </w:r>
    </w:p>
    <w:p w:rsidR="00331575" w:rsidRDefault="00987FC8" w:rsidP="00296757">
      <w:pPr>
        <w:autoSpaceDE w:val="0"/>
        <w:spacing w:line="240" w:lineRule="auto"/>
        <w:ind w:firstLine="720"/>
      </w:pPr>
      <w:r w:rsidRPr="00331575">
        <w:t xml:space="preserve">        To obtain a position that will enable me to use my strong organizational skills, educational background, and ability to work well with people. Experienced HR Coordinator who enjoys challenge seeking opportunity to learn and improve skills. </w:t>
      </w:r>
    </w:p>
    <w:p w:rsidR="004F2F4D" w:rsidRPr="00296757" w:rsidRDefault="004F2F4D" w:rsidP="00296757">
      <w:pPr>
        <w:autoSpaceDE w:val="0"/>
        <w:spacing w:line="240" w:lineRule="auto"/>
        <w:ind w:firstLine="720"/>
      </w:pPr>
    </w:p>
    <w:p w:rsidR="000A481A" w:rsidRDefault="00E02828" w:rsidP="0086326B">
      <w:pPr>
        <w:spacing w:line="240" w:lineRule="auto"/>
        <w:rPr>
          <w:sz w:val="2"/>
          <w:szCs w:val="2"/>
        </w:rPr>
      </w:pPr>
      <w:r>
        <w:pict>
          <v:rect id="_x0000_i1026" style="width:0;height:1.5pt" o:hralign="center" o:hrstd="t" o:hr="t" fillcolor="#a0a0a0" stroked="f"/>
        </w:pict>
      </w:r>
    </w:p>
    <w:p w:rsidR="000A481A" w:rsidRPr="00331575" w:rsidRDefault="001D6750" w:rsidP="0086326B">
      <w:pPr>
        <w:spacing w:before="240" w:after="240" w:line="240" w:lineRule="auto"/>
        <w:rPr>
          <w:b/>
          <w:sz w:val="26"/>
          <w:szCs w:val="26"/>
        </w:rPr>
      </w:pPr>
      <w:r w:rsidRPr="00331575">
        <w:rPr>
          <w:b/>
          <w:sz w:val="26"/>
          <w:szCs w:val="26"/>
        </w:rPr>
        <w:t>EDUCATION</w:t>
      </w:r>
    </w:p>
    <w:p w:rsidR="00331575" w:rsidRPr="00331575" w:rsidRDefault="00296757" w:rsidP="00331575">
      <w:pPr>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eastAsia="Cambria"/>
          <w:color w:val="00000A"/>
        </w:rPr>
      </w:pPr>
      <w:r>
        <w:t>B.Tech in Computer Science and Engineering from JNTU University, Jangaon in 2012</w:t>
      </w:r>
    </w:p>
    <w:p w:rsidR="000A481A" w:rsidRPr="00296757" w:rsidRDefault="001D6750" w:rsidP="0086326B">
      <w:pPr>
        <w:spacing w:before="240" w:after="240" w:line="240" w:lineRule="auto"/>
        <w:rPr>
          <w:b/>
          <w:sz w:val="26"/>
          <w:szCs w:val="26"/>
        </w:rPr>
      </w:pPr>
      <w:r w:rsidRPr="00296757">
        <w:rPr>
          <w:b/>
          <w:sz w:val="26"/>
          <w:szCs w:val="26"/>
        </w:rPr>
        <w:t>TECHNICAL SKILLS</w:t>
      </w:r>
    </w:p>
    <w:p w:rsidR="001578D3" w:rsidRPr="001578D3" w:rsidRDefault="001578D3" w:rsidP="0086326B">
      <w:pPr>
        <w:numPr>
          <w:ilvl w:val="0"/>
          <w:numId w:val="3"/>
        </w:numPr>
        <w:spacing w:line="240" w:lineRule="auto"/>
      </w:pPr>
      <w:r>
        <w:rPr>
          <w:b/>
          <w:bCs/>
          <w:color w:val="0D0D0D"/>
        </w:rPr>
        <w:t>Programming Languages:</w:t>
      </w:r>
      <w:r>
        <w:rPr>
          <w:color w:val="0D0D0D"/>
        </w:rPr>
        <w:t xml:space="preserve"> Python (</w:t>
      </w:r>
      <w:proofErr w:type="spellStart"/>
      <w:r>
        <w:rPr>
          <w:color w:val="0D0D0D"/>
        </w:rPr>
        <w:t>NumPy</w:t>
      </w:r>
      <w:proofErr w:type="spellEnd"/>
      <w:r>
        <w:rPr>
          <w:color w:val="0D0D0D"/>
        </w:rPr>
        <w:t xml:space="preserve">, Pandas, </w:t>
      </w:r>
      <w:proofErr w:type="spellStart"/>
      <w:r>
        <w:rPr>
          <w:color w:val="0D0D0D"/>
        </w:rPr>
        <w:t>Matplotlib</w:t>
      </w:r>
      <w:proofErr w:type="spellEnd"/>
      <w:r>
        <w:rPr>
          <w:color w:val="0D0D0D"/>
        </w:rPr>
        <w:t xml:space="preserve">, </w:t>
      </w:r>
      <w:proofErr w:type="spellStart"/>
      <w:r>
        <w:rPr>
          <w:color w:val="0D0D0D"/>
        </w:rPr>
        <w:t>Django</w:t>
      </w:r>
      <w:proofErr w:type="spellEnd"/>
      <w:r>
        <w:rPr>
          <w:color w:val="0D0D0D"/>
        </w:rPr>
        <w:t>)</w:t>
      </w:r>
    </w:p>
    <w:p w:rsidR="001578D3" w:rsidRDefault="001578D3" w:rsidP="001578D3">
      <w:pPr>
        <w:numPr>
          <w:ilvl w:val="0"/>
          <w:numId w:val="3"/>
        </w:numPr>
        <w:spacing w:line="240" w:lineRule="auto"/>
      </w:pPr>
      <w:r>
        <w:rPr>
          <w:b/>
          <w:bCs/>
          <w:color w:val="0D0D0D"/>
        </w:rPr>
        <w:t>Web Technologies</w:t>
      </w:r>
      <w:r>
        <w:rPr>
          <w:b/>
        </w:rPr>
        <w:t>:</w:t>
      </w:r>
      <w:r>
        <w:t xml:space="preserve"> JavaScript (ES6+), HTML5, CSS3</w:t>
      </w:r>
    </w:p>
    <w:p w:rsidR="00296757" w:rsidRDefault="00296757" w:rsidP="00296757">
      <w:pPr>
        <w:numPr>
          <w:ilvl w:val="0"/>
          <w:numId w:val="3"/>
        </w:numPr>
      </w:pPr>
      <w:r>
        <w:rPr>
          <w:b/>
        </w:rPr>
        <w:t>Frameworks/Libraries:</w:t>
      </w:r>
      <w:r w:rsidR="004F2F4D">
        <w:t xml:space="preserve"> React.js(Library),Next.js(Framework)</w:t>
      </w:r>
    </w:p>
    <w:p w:rsidR="000A481A" w:rsidRDefault="001D6750" w:rsidP="0086326B">
      <w:pPr>
        <w:numPr>
          <w:ilvl w:val="0"/>
          <w:numId w:val="3"/>
        </w:numPr>
        <w:spacing w:line="240" w:lineRule="auto"/>
      </w:pPr>
      <w:r>
        <w:rPr>
          <w:b/>
        </w:rPr>
        <w:t>CSS Frameworks:</w:t>
      </w:r>
      <w:r>
        <w:t xml:space="preserve"> Bootstrap</w:t>
      </w:r>
      <w:r w:rsidR="004067D7">
        <w:t>,</w:t>
      </w:r>
      <w:r w:rsidR="00573263">
        <w:t xml:space="preserve"> </w:t>
      </w:r>
      <w:r w:rsidR="004067D7">
        <w:t>Tailwind</w:t>
      </w:r>
    </w:p>
    <w:p w:rsidR="000A481A" w:rsidRDefault="001D6750" w:rsidP="0086326B">
      <w:pPr>
        <w:numPr>
          <w:ilvl w:val="0"/>
          <w:numId w:val="3"/>
        </w:numPr>
        <w:spacing w:line="240" w:lineRule="auto"/>
      </w:pPr>
      <w:r>
        <w:rPr>
          <w:b/>
        </w:rPr>
        <w:t>Tools:</w:t>
      </w:r>
      <w:r w:rsidR="004F2F4D">
        <w:t xml:space="preserve"> Git, Vis</w:t>
      </w:r>
      <w:r w:rsidR="001578D3">
        <w:t>ual Studio Code</w:t>
      </w:r>
    </w:p>
    <w:p w:rsidR="000A481A" w:rsidRDefault="001D6750" w:rsidP="0086326B">
      <w:pPr>
        <w:numPr>
          <w:ilvl w:val="0"/>
          <w:numId w:val="3"/>
        </w:numPr>
        <w:spacing w:line="240" w:lineRule="auto"/>
      </w:pPr>
      <w:r>
        <w:rPr>
          <w:b/>
        </w:rPr>
        <w:t>Databases:</w:t>
      </w:r>
      <w:r w:rsidR="004067D7">
        <w:t xml:space="preserve"> PostgresSQL</w:t>
      </w:r>
      <w:r>
        <w:t xml:space="preserve">, </w:t>
      </w:r>
      <w:r w:rsidR="004067D7">
        <w:t>MY</w:t>
      </w:r>
      <w:r>
        <w:t>SQL</w:t>
      </w:r>
    </w:p>
    <w:p w:rsidR="008B6DB1" w:rsidRDefault="001D6750" w:rsidP="008B6DB1">
      <w:pPr>
        <w:numPr>
          <w:ilvl w:val="0"/>
          <w:numId w:val="3"/>
        </w:numPr>
        <w:spacing w:line="240" w:lineRule="auto"/>
      </w:pPr>
      <w:r>
        <w:rPr>
          <w:b/>
        </w:rPr>
        <w:t>Other Skills:</w:t>
      </w:r>
      <w:r w:rsidR="008B6DB1">
        <w:t xml:space="preserve"> </w:t>
      </w:r>
      <w:r w:rsidR="008B6DB1">
        <w:rPr>
          <w:color w:val="0D0D0D"/>
          <w:shd w:val="clear" w:color="auto" w:fill="FFFFFF"/>
        </w:rPr>
        <w:t>Object-Oriented Pro</w:t>
      </w:r>
      <w:r w:rsidR="008B6DB1">
        <w:rPr>
          <w:color w:val="0D0D0D"/>
          <w:shd w:val="clear" w:color="auto" w:fill="FFFFFF"/>
        </w:rPr>
        <w:t xml:space="preserve">gramming, </w:t>
      </w:r>
      <w:proofErr w:type="spellStart"/>
      <w:r w:rsidR="008B6DB1">
        <w:rPr>
          <w:color w:val="0D0D0D"/>
          <w:shd w:val="clear" w:color="auto" w:fill="FFFFFF"/>
        </w:rPr>
        <w:t>RESTful</w:t>
      </w:r>
      <w:proofErr w:type="spellEnd"/>
      <w:r w:rsidR="008B6DB1">
        <w:rPr>
          <w:color w:val="0D0D0D"/>
          <w:shd w:val="clear" w:color="auto" w:fill="FFFFFF"/>
        </w:rPr>
        <w:t xml:space="preserve"> API,</w:t>
      </w:r>
      <w:r w:rsidR="008B6DB1" w:rsidRPr="008B6DB1">
        <w:rPr>
          <w:color w:val="0D0D0D"/>
          <w:shd w:val="clear" w:color="auto" w:fill="FFFFFF"/>
        </w:rPr>
        <w:t xml:space="preserve"> </w:t>
      </w:r>
      <w:r w:rsidR="008B6DB1">
        <w:rPr>
          <w:color w:val="0D0D0D"/>
          <w:shd w:val="clear" w:color="auto" w:fill="FFFFFF"/>
        </w:rPr>
        <w:t>Data Analysis</w:t>
      </w:r>
    </w:p>
    <w:p w:rsidR="004067D7" w:rsidRPr="00573263" w:rsidRDefault="00E02828" w:rsidP="00573263">
      <w:pPr>
        <w:spacing w:line="240" w:lineRule="auto"/>
        <w:rPr>
          <w:b/>
        </w:rPr>
      </w:pPr>
      <w:r>
        <w:pict>
          <v:rect id="_x0000_i1027" style="width:0;height:1.5pt" o:hralign="center" o:hrstd="t" o:hr="t" fillcolor="#a0a0a0" stroked="f"/>
        </w:pict>
      </w:r>
    </w:p>
    <w:p w:rsidR="000A481A" w:rsidRPr="00DB124D" w:rsidRDefault="001D6750" w:rsidP="0086326B">
      <w:pPr>
        <w:spacing w:before="240" w:after="240" w:line="240" w:lineRule="auto"/>
        <w:rPr>
          <w:b/>
          <w:sz w:val="26"/>
          <w:szCs w:val="26"/>
        </w:rPr>
      </w:pPr>
      <w:r w:rsidRPr="00DB124D">
        <w:rPr>
          <w:b/>
          <w:sz w:val="26"/>
          <w:szCs w:val="26"/>
        </w:rPr>
        <w:t>WORK EXPERIENCE</w:t>
      </w:r>
    </w:p>
    <w:p w:rsidR="003C14C9" w:rsidRPr="00176C78" w:rsidRDefault="003C14C9" w:rsidP="0086326B">
      <w:pPr>
        <w:pStyle w:val="PlainText"/>
        <w:numPr>
          <w:ilvl w:val="0"/>
          <w:numId w:val="12"/>
        </w:numPr>
        <w:tabs>
          <w:tab w:val="left" w:pos="720"/>
          <w:tab w:val="left" w:pos="748"/>
          <w:tab w:val="left" w:pos="900"/>
        </w:tabs>
        <w:spacing w:line="240" w:lineRule="auto"/>
        <w:rPr>
          <w:rFonts w:ascii="Arial" w:hAnsi="Arial" w:cs="Arial"/>
          <w:bCs/>
          <w:sz w:val="22"/>
          <w:szCs w:val="22"/>
        </w:rPr>
      </w:pPr>
      <w:r w:rsidRPr="00176C78">
        <w:rPr>
          <w:rFonts w:ascii="Arial" w:hAnsi="Arial" w:cs="Arial"/>
          <w:bCs/>
          <w:sz w:val="22"/>
          <w:szCs w:val="22"/>
        </w:rPr>
        <w:t>Worked with Ektha india Private limited</w:t>
      </w:r>
      <w:r w:rsidRPr="00176C78">
        <w:rPr>
          <w:rFonts w:ascii="Arial" w:hAnsi="Arial" w:cs="Arial"/>
          <w:b/>
          <w:bCs/>
          <w:sz w:val="22"/>
          <w:szCs w:val="22"/>
        </w:rPr>
        <w:t xml:space="preserve"> </w:t>
      </w:r>
      <w:r w:rsidRPr="00176C78">
        <w:rPr>
          <w:rFonts w:ascii="Arial" w:hAnsi="Arial" w:cs="Arial"/>
          <w:bCs/>
          <w:sz w:val="22"/>
          <w:szCs w:val="22"/>
        </w:rPr>
        <w:t>on 3Dmodeling. (Sep 2014 to Jan2017.)</w:t>
      </w:r>
    </w:p>
    <w:p w:rsidR="003C14C9" w:rsidRPr="00176C78" w:rsidRDefault="003C14C9" w:rsidP="0086326B">
      <w:pPr>
        <w:pStyle w:val="Standard"/>
        <w:ind w:left="720"/>
        <w:jc w:val="both"/>
        <w:rPr>
          <w:bCs/>
          <w:color w:val="00000A"/>
          <w:sz w:val="22"/>
          <w:szCs w:val="22"/>
        </w:rPr>
      </w:pPr>
      <w:r w:rsidRPr="00176C78">
        <w:rPr>
          <w:bCs/>
          <w:color w:val="00000A"/>
          <w:sz w:val="22"/>
          <w:szCs w:val="22"/>
        </w:rPr>
        <w:t>Worked as a process Associate in NYX Department.</w:t>
      </w:r>
    </w:p>
    <w:p w:rsidR="003C14C9" w:rsidRPr="00176C78" w:rsidRDefault="003C14C9" w:rsidP="0086326B">
      <w:pPr>
        <w:pStyle w:val="PlainText"/>
        <w:numPr>
          <w:ilvl w:val="0"/>
          <w:numId w:val="12"/>
        </w:numPr>
        <w:tabs>
          <w:tab w:val="left" w:pos="720"/>
          <w:tab w:val="left" w:pos="748"/>
          <w:tab w:val="left" w:pos="900"/>
        </w:tabs>
        <w:autoSpaceDE w:val="0"/>
        <w:spacing w:line="240" w:lineRule="auto"/>
        <w:rPr>
          <w:rFonts w:ascii="Arial" w:hAnsi="Arial" w:cs="Arial"/>
          <w:sz w:val="22"/>
          <w:szCs w:val="22"/>
        </w:rPr>
      </w:pPr>
      <w:r w:rsidRPr="00176C78">
        <w:rPr>
          <w:rFonts w:ascii="Arial" w:hAnsi="Arial" w:cs="Arial"/>
          <w:bCs/>
          <w:sz w:val="22"/>
          <w:szCs w:val="22"/>
        </w:rPr>
        <w:t>Worked with Gokaldas Exports Pvt. Lmtd as a System admin for 9 months which include online updating through the procut s/w and an email</w:t>
      </w:r>
      <w:r w:rsidRPr="00176C78">
        <w:rPr>
          <w:rFonts w:ascii="Arial" w:eastAsia="Cambria" w:hAnsi="Arial" w:cs="Arial"/>
          <w:bCs/>
          <w:sz w:val="22"/>
          <w:szCs w:val="22"/>
        </w:rPr>
        <w:t>.</w:t>
      </w:r>
    </w:p>
    <w:p w:rsidR="00573263" w:rsidRPr="00553789" w:rsidRDefault="00E02828" w:rsidP="00553789">
      <w:pPr>
        <w:spacing w:line="240" w:lineRule="auto"/>
        <w:rPr>
          <w:b/>
        </w:rPr>
      </w:pPr>
      <w:r>
        <w:pict>
          <v:rect id="_x0000_i1028" style="width:0;height:1.5pt" o:hralign="center" o:hrstd="t" o:hr="t" fillcolor="#a0a0a0" stroked="f"/>
        </w:pict>
      </w:r>
    </w:p>
    <w:p w:rsidR="000A481A" w:rsidRDefault="001D6750" w:rsidP="0086326B">
      <w:pPr>
        <w:spacing w:before="240" w:after="240" w:line="240" w:lineRule="auto"/>
        <w:rPr>
          <w:b/>
          <w:sz w:val="26"/>
          <w:szCs w:val="26"/>
        </w:rPr>
      </w:pPr>
      <w:r w:rsidRPr="00553789">
        <w:rPr>
          <w:b/>
          <w:sz w:val="26"/>
          <w:szCs w:val="26"/>
        </w:rPr>
        <w:t>PROJECTS</w:t>
      </w:r>
    </w:p>
    <w:p w:rsidR="00C54F94" w:rsidRDefault="00C54F94" w:rsidP="006E17F2">
      <w:pPr>
        <w:pStyle w:val="ListParagraph"/>
        <w:numPr>
          <w:ilvl w:val="0"/>
          <w:numId w:val="16"/>
        </w:numPr>
        <w:spacing w:before="100" w:beforeAutospacing="1" w:line="240" w:lineRule="auto"/>
        <w:ind w:left="527" w:right="227" w:hanging="357"/>
        <w:jc w:val="both"/>
      </w:pPr>
      <w:r w:rsidRPr="00176C78">
        <w:t>Skill-Capital: Developi</w:t>
      </w:r>
      <w:r w:rsidR="00EC4042">
        <w:t xml:space="preserve">ng </w:t>
      </w:r>
      <w:r w:rsidRPr="00176C78">
        <w:t xml:space="preserve">Skill-Capital CRM </w:t>
      </w:r>
      <w:proofErr w:type="spellStart"/>
      <w:r w:rsidRPr="00176C78">
        <w:t>website.</w:t>
      </w:r>
      <w:r w:rsidR="00EC4042">
        <w:t>In</w:t>
      </w:r>
      <w:proofErr w:type="spellEnd"/>
      <w:r w:rsidR="00EC4042">
        <w:t xml:space="preserve"> </w:t>
      </w:r>
      <w:r w:rsidRPr="00176C78">
        <w:t xml:space="preserve">this project I created </w:t>
      </w:r>
      <w:proofErr w:type="gramStart"/>
      <w:r w:rsidRPr="00176C78">
        <w:t>Modules(</w:t>
      </w:r>
      <w:proofErr w:type="gramEnd"/>
      <w:r w:rsidRPr="00176C78">
        <w:t xml:space="preserve">login, </w:t>
      </w:r>
      <w:proofErr w:type="spellStart"/>
      <w:r w:rsidRPr="00176C78">
        <w:t>Dashboard,Leads</w:t>
      </w:r>
      <w:proofErr w:type="spellEnd"/>
      <w:r w:rsidRPr="00176C78">
        <w:t>) with navigation link</w:t>
      </w:r>
      <w:r>
        <w:t xml:space="preserve"> with CRUD operations</w:t>
      </w:r>
      <w:r w:rsidR="00EC4042">
        <w:t>.</w:t>
      </w:r>
      <w:r w:rsidR="006E17F2">
        <w:t xml:space="preserve"> </w:t>
      </w:r>
      <w:r w:rsidRPr="00176C78">
        <w:t xml:space="preserve">for the integration I used </w:t>
      </w:r>
      <w:proofErr w:type="spellStart"/>
      <w:r w:rsidRPr="00176C78">
        <w:t>Django</w:t>
      </w:r>
      <w:proofErr w:type="spellEnd"/>
      <w:r w:rsidRPr="00176C78">
        <w:t xml:space="preserve"> </w:t>
      </w:r>
      <w:proofErr w:type="spellStart"/>
      <w:r w:rsidRPr="00176C78">
        <w:t>Restframework</w:t>
      </w:r>
      <w:proofErr w:type="spellEnd"/>
      <w:r w:rsidRPr="00176C78">
        <w:t xml:space="preserve"> API.</w:t>
      </w:r>
    </w:p>
    <w:p w:rsidR="006E17F2" w:rsidRDefault="006E17F2" w:rsidP="006E17F2">
      <w:pPr>
        <w:pStyle w:val="ListParagraph"/>
        <w:spacing w:before="100" w:beforeAutospacing="1" w:line="240" w:lineRule="auto"/>
        <w:ind w:left="527" w:right="227"/>
        <w:jc w:val="both"/>
      </w:pPr>
    </w:p>
    <w:p w:rsidR="006E17F2" w:rsidRPr="006E17F2" w:rsidRDefault="00C54F94" w:rsidP="006E17F2">
      <w:pPr>
        <w:pStyle w:val="NormalWeb"/>
        <w:numPr>
          <w:ilvl w:val="0"/>
          <w:numId w:val="20"/>
        </w:numPr>
        <w:shd w:val="clear" w:color="auto" w:fill="FFFFFF"/>
        <w:spacing w:before="0" w:beforeAutospacing="0" w:after="0" w:afterAutospacing="0"/>
        <w:jc w:val="both"/>
        <w:textAlignment w:val="baseline"/>
        <w:rPr>
          <w:rFonts w:ascii="Arial" w:hAnsi="Arial" w:cs="Arial"/>
          <w:b/>
          <w:bCs/>
          <w:color w:val="0D0D0D"/>
          <w:sz w:val="22"/>
          <w:szCs w:val="22"/>
        </w:rPr>
      </w:pPr>
      <w:r w:rsidRPr="00C54F94">
        <w:rPr>
          <w:rFonts w:ascii="Arial" w:hAnsi="Arial" w:cs="Arial"/>
          <w:color w:val="0D0D0D"/>
          <w:sz w:val="22"/>
          <w:szCs w:val="22"/>
        </w:rPr>
        <w:t xml:space="preserve">Description: Designed and implemented a database-driven inventory management </w:t>
      </w:r>
      <w:r w:rsidR="006E17F2">
        <w:rPr>
          <w:rFonts w:ascii="Arial" w:hAnsi="Arial" w:cs="Arial"/>
          <w:color w:val="0D0D0D"/>
          <w:sz w:val="22"/>
          <w:szCs w:val="22"/>
        </w:rPr>
        <w:t xml:space="preserve">   </w:t>
      </w:r>
      <w:r w:rsidRPr="00C54F94">
        <w:rPr>
          <w:rFonts w:ascii="Arial" w:hAnsi="Arial" w:cs="Arial"/>
          <w:color w:val="0D0D0D"/>
          <w:sz w:val="22"/>
          <w:szCs w:val="22"/>
        </w:rPr>
        <w:t>system using</w:t>
      </w:r>
      <w:r>
        <w:rPr>
          <w:rFonts w:ascii="Arial" w:hAnsi="Arial" w:cs="Arial"/>
          <w:color w:val="0D0D0D"/>
          <w:sz w:val="22"/>
          <w:szCs w:val="22"/>
        </w:rPr>
        <w:t xml:space="preserve"> </w:t>
      </w:r>
      <w:proofErr w:type="spellStart"/>
      <w:r>
        <w:rPr>
          <w:rFonts w:ascii="Arial" w:hAnsi="Arial" w:cs="Arial"/>
          <w:color w:val="0D0D0D"/>
          <w:sz w:val="22"/>
          <w:szCs w:val="22"/>
        </w:rPr>
        <w:t>Django</w:t>
      </w:r>
      <w:proofErr w:type="spellEnd"/>
      <w:r>
        <w:rPr>
          <w:rFonts w:ascii="Arial" w:hAnsi="Arial" w:cs="Arial"/>
          <w:color w:val="0D0D0D"/>
          <w:sz w:val="22"/>
          <w:szCs w:val="22"/>
        </w:rPr>
        <w:t xml:space="preserve"> and </w:t>
      </w:r>
      <w:proofErr w:type="spellStart"/>
      <w:r>
        <w:rPr>
          <w:rFonts w:ascii="Arial" w:hAnsi="Arial" w:cs="Arial"/>
          <w:color w:val="0D0D0D"/>
          <w:sz w:val="22"/>
          <w:szCs w:val="22"/>
        </w:rPr>
        <w:t>postgres.</w:t>
      </w:r>
      <w:r w:rsidRPr="00C54F94">
        <w:rPr>
          <w:rFonts w:ascii="Arial" w:hAnsi="Arial" w:cs="Arial"/>
          <w:color w:val="0D0D0D"/>
          <w:sz w:val="22"/>
          <w:szCs w:val="22"/>
        </w:rPr>
        <w:t>The</w:t>
      </w:r>
      <w:proofErr w:type="spellEnd"/>
      <w:r w:rsidRPr="00C54F94">
        <w:rPr>
          <w:rFonts w:ascii="Arial" w:hAnsi="Arial" w:cs="Arial"/>
          <w:color w:val="0D0D0D"/>
          <w:sz w:val="22"/>
          <w:szCs w:val="22"/>
        </w:rPr>
        <w:t xml:space="preserve"> system allows users to add, update</w:t>
      </w:r>
      <w:bookmarkStart w:id="0" w:name="_GoBack"/>
      <w:bookmarkEnd w:id="0"/>
      <w:r w:rsidRPr="00C54F94">
        <w:rPr>
          <w:rFonts w:ascii="Arial" w:hAnsi="Arial" w:cs="Arial"/>
          <w:color w:val="0D0D0D"/>
          <w:sz w:val="22"/>
          <w:szCs w:val="22"/>
        </w:rPr>
        <w:t xml:space="preserve">, and </w:t>
      </w:r>
      <w:r w:rsidR="006E17F2">
        <w:rPr>
          <w:rFonts w:ascii="Arial" w:hAnsi="Arial" w:cs="Arial"/>
          <w:color w:val="0D0D0D"/>
          <w:sz w:val="22"/>
          <w:szCs w:val="22"/>
        </w:rPr>
        <w:t xml:space="preserve">    </w:t>
      </w:r>
      <w:r w:rsidRPr="00C54F94">
        <w:rPr>
          <w:rFonts w:ascii="Arial" w:hAnsi="Arial" w:cs="Arial"/>
          <w:color w:val="0D0D0D"/>
          <w:sz w:val="22"/>
          <w:szCs w:val="22"/>
        </w:rPr>
        <w:t>delete inventory items and generates reports on stock levels and values.</w:t>
      </w:r>
    </w:p>
    <w:p w:rsidR="00C54F94" w:rsidRPr="006E17F2" w:rsidRDefault="00C54F94" w:rsidP="006E17F2">
      <w:pPr>
        <w:pStyle w:val="NormalWeb"/>
        <w:numPr>
          <w:ilvl w:val="0"/>
          <w:numId w:val="20"/>
        </w:numPr>
        <w:shd w:val="clear" w:color="auto" w:fill="FFFFFF"/>
        <w:spacing w:before="0" w:beforeAutospacing="0" w:after="0" w:afterAutospacing="0"/>
        <w:jc w:val="both"/>
        <w:textAlignment w:val="baseline"/>
        <w:rPr>
          <w:rFonts w:ascii="Arial" w:hAnsi="Arial" w:cs="Arial"/>
          <w:b/>
          <w:bCs/>
          <w:color w:val="0D0D0D"/>
          <w:sz w:val="22"/>
          <w:szCs w:val="22"/>
        </w:rPr>
      </w:pPr>
      <w:r w:rsidRPr="006E17F2">
        <w:rPr>
          <w:b/>
          <w:bCs/>
        </w:rPr>
        <w:t>Technologies Used</w:t>
      </w:r>
      <w:r w:rsidRPr="006E17F2">
        <w:t xml:space="preserve">: </w:t>
      </w:r>
      <w:proofErr w:type="spellStart"/>
      <w:r w:rsidRPr="006E17F2">
        <w:t>Next.js</w:t>
      </w:r>
      <w:proofErr w:type="gramStart"/>
      <w:r w:rsidRPr="006E17F2">
        <w:t>,Tailwind,Django</w:t>
      </w:r>
      <w:proofErr w:type="spellEnd"/>
      <w:proofErr w:type="gramEnd"/>
      <w:r w:rsidRPr="006E17F2">
        <w:t xml:space="preserve"> backend API.</w:t>
      </w:r>
    </w:p>
    <w:p w:rsidR="00C54F94" w:rsidRPr="00553789" w:rsidRDefault="00C54F94" w:rsidP="006E17F2">
      <w:pPr>
        <w:spacing w:before="240" w:line="240" w:lineRule="auto"/>
        <w:rPr>
          <w:b/>
          <w:sz w:val="26"/>
          <w:szCs w:val="26"/>
        </w:rPr>
      </w:pPr>
    </w:p>
    <w:p w:rsidR="00176C78" w:rsidRPr="00176C78" w:rsidRDefault="00E83539" w:rsidP="006E17F2">
      <w:pPr>
        <w:pStyle w:val="ListParagraph"/>
        <w:numPr>
          <w:ilvl w:val="0"/>
          <w:numId w:val="16"/>
        </w:numPr>
        <w:spacing w:before="100" w:beforeAutospacing="1" w:line="240" w:lineRule="auto"/>
      </w:pPr>
      <w:r w:rsidRPr="00176C78">
        <w:t>User-</w:t>
      </w:r>
      <w:proofErr w:type="spellStart"/>
      <w:r w:rsidRPr="00176C78">
        <w:t>Mangaement</w:t>
      </w:r>
      <w:proofErr w:type="spellEnd"/>
      <w:r w:rsidRPr="00176C78">
        <w:t>:</w:t>
      </w:r>
      <w:r w:rsidR="00176C78" w:rsidRPr="00176C78">
        <w:t xml:space="preserve"> </w:t>
      </w:r>
      <w:r w:rsidR="00AC169A" w:rsidRPr="00176C78">
        <w:t xml:space="preserve">Developed a </w:t>
      </w:r>
      <w:r w:rsidR="00176C78" w:rsidRPr="00176C78">
        <w:t>User-M</w:t>
      </w:r>
      <w:r w:rsidRPr="00176C78">
        <w:t>anagement</w:t>
      </w:r>
      <w:r w:rsidR="00AC169A" w:rsidRPr="00176C78">
        <w:t xml:space="preserve"> website.</w:t>
      </w:r>
      <w:r w:rsidR="00573263" w:rsidRPr="00176C78">
        <w:t xml:space="preserve"> </w:t>
      </w:r>
      <w:r w:rsidR="00AC169A" w:rsidRPr="00176C78">
        <w:t xml:space="preserve">In this project I created </w:t>
      </w:r>
      <w:r w:rsidR="00176C78" w:rsidRPr="00176C78">
        <w:t>Modules</w:t>
      </w:r>
      <w:r w:rsidRPr="00176C78">
        <w:t>(Registration,</w:t>
      </w:r>
      <w:r w:rsidR="00573263" w:rsidRPr="00176C78">
        <w:t xml:space="preserve"> </w:t>
      </w:r>
      <w:r w:rsidRPr="00176C78">
        <w:t>login,</w:t>
      </w:r>
      <w:r w:rsidR="00176C78" w:rsidRPr="00176C78">
        <w:t xml:space="preserve"> </w:t>
      </w:r>
      <w:r w:rsidRPr="00176C78">
        <w:t>edit</w:t>
      </w:r>
      <w:r w:rsidR="00573263" w:rsidRPr="00176C78">
        <w:t xml:space="preserve"> </w:t>
      </w:r>
      <w:r w:rsidRPr="00176C78">
        <w:t>user</w:t>
      </w:r>
      <w:r w:rsidR="00573263" w:rsidRPr="00176C78">
        <w:t xml:space="preserve"> </w:t>
      </w:r>
      <w:r w:rsidRPr="00176C78">
        <w:t>details,</w:t>
      </w:r>
      <w:r w:rsidR="00573263" w:rsidRPr="00176C78">
        <w:t xml:space="preserve"> </w:t>
      </w:r>
      <w:r w:rsidRPr="00176C78">
        <w:t>user</w:t>
      </w:r>
      <w:r w:rsidR="00176C78" w:rsidRPr="00176C78">
        <w:t xml:space="preserve">&amp;admin </w:t>
      </w:r>
      <w:r w:rsidRPr="00176C78">
        <w:t>details,</w:t>
      </w:r>
      <w:r w:rsidR="00573263" w:rsidRPr="00176C78">
        <w:t xml:space="preserve"> </w:t>
      </w:r>
      <w:r w:rsidR="00176C78" w:rsidRPr="00176C78">
        <w:t>user&amp;adminlist</w:t>
      </w:r>
      <w:r w:rsidR="00AC169A" w:rsidRPr="00176C78">
        <w:t>) with navigation links</w:t>
      </w:r>
      <w:r w:rsidR="00DB751F" w:rsidRPr="00176C78">
        <w:t xml:space="preserve"> fo</w:t>
      </w:r>
      <w:r w:rsidR="00176C78" w:rsidRPr="00176C78">
        <w:t>r the integration I used dummy N</w:t>
      </w:r>
      <w:r w:rsidR="00DB751F" w:rsidRPr="00176C78">
        <w:t>ode</w:t>
      </w:r>
      <w:r w:rsidR="00176C78" w:rsidRPr="00176C78">
        <w:t>.js API</w:t>
      </w:r>
      <w:r w:rsidR="00AC169A" w:rsidRPr="00176C78">
        <w:t>.</w:t>
      </w:r>
      <w:r w:rsidR="00AC169A" w:rsidRPr="00176C78">
        <w:rPr>
          <w:rFonts w:eastAsia="Times New Roman"/>
          <w:b/>
          <w:bCs/>
        </w:rPr>
        <w:t xml:space="preserve"> </w:t>
      </w:r>
    </w:p>
    <w:p w:rsidR="00AC169A" w:rsidRPr="00176C78" w:rsidRDefault="00AC169A" w:rsidP="006E17F2">
      <w:pPr>
        <w:pStyle w:val="ListParagraph"/>
        <w:spacing w:before="100" w:beforeAutospacing="1" w:line="240" w:lineRule="auto"/>
        <w:ind w:left="1074"/>
        <w:rPr>
          <w:rFonts w:eastAsia="Times New Roman"/>
        </w:rPr>
      </w:pPr>
      <w:r w:rsidRPr="00176C78">
        <w:rPr>
          <w:rFonts w:eastAsia="Times New Roman"/>
          <w:b/>
          <w:bCs/>
        </w:rPr>
        <w:t>Technologies Used</w:t>
      </w:r>
      <w:r w:rsidRPr="00176C78">
        <w:rPr>
          <w:rFonts w:eastAsia="Times New Roman"/>
        </w:rPr>
        <w:t>: HTML5, CSS3</w:t>
      </w:r>
      <w:r w:rsidR="00E83539" w:rsidRPr="00176C78">
        <w:rPr>
          <w:rFonts w:eastAsia="Times New Roman"/>
        </w:rPr>
        <w:t>,</w:t>
      </w:r>
      <w:r w:rsidR="00176C78" w:rsidRPr="00176C78">
        <w:rPr>
          <w:rFonts w:eastAsia="Times New Roman"/>
        </w:rPr>
        <w:t xml:space="preserve"> </w:t>
      </w:r>
      <w:r w:rsidR="00E83539" w:rsidRPr="00176C78">
        <w:rPr>
          <w:rFonts w:eastAsia="Times New Roman"/>
        </w:rPr>
        <w:t>JAVACSRIPT</w:t>
      </w:r>
    </w:p>
    <w:p w:rsidR="00176C78" w:rsidRPr="00176C78" w:rsidRDefault="00176C78" w:rsidP="006E17F2">
      <w:pPr>
        <w:pStyle w:val="ListParagraph"/>
        <w:spacing w:before="100" w:beforeAutospacing="1" w:line="240" w:lineRule="auto"/>
        <w:ind w:left="1074"/>
      </w:pPr>
    </w:p>
    <w:p w:rsidR="00176C78" w:rsidRPr="00176C78" w:rsidRDefault="00176C78" w:rsidP="006E17F2">
      <w:pPr>
        <w:pStyle w:val="ListParagraph"/>
        <w:numPr>
          <w:ilvl w:val="0"/>
          <w:numId w:val="16"/>
        </w:numPr>
        <w:spacing w:before="240" w:line="240" w:lineRule="auto"/>
      </w:pPr>
      <w:r w:rsidRPr="00176C78">
        <w:t>Kona-Digital-</w:t>
      </w:r>
      <w:proofErr w:type="spellStart"/>
      <w:r w:rsidRPr="00176C78">
        <w:t>Lync</w:t>
      </w:r>
      <w:proofErr w:type="spellEnd"/>
      <w:r w:rsidRPr="00176C78">
        <w:t xml:space="preserve">: </w:t>
      </w:r>
      <w:r w:rsidR="000D7D18" w:rsidRPr="00176C78">
        <w:t>Developed a Kona-Digital-</w:t>
      </w:r>
      <w:proofErr w:type="spellStart"/>
      <w:r w:rsidR="000D7D18" w:rsidRPr="00176C78">
        <w:t>Lync</w:t>
      </w:r>
      <w:proofErr w:type="spellEnd"/>
      <w:r w:rsidR="000D7D18" w:rsidRPr="00176C78">
        <w:t xml:space="preserve"> website.</w:t>
      </w:r>
      <w:r w:rsidR="00573263" w:rsidRPr="00176C78">
        <w:t xml:space="preserve"> </w:t>
      </w:r>
      <w:r w:rsidR="000D7D18" w:rsidRPr="00176C78">
        <w:t xml:space="preserve">In this project I </w:t>
      </w:r>
      <w:proofErr w:type="gramStart"/>
      <w:r w:rsidR="000D7D18" w:rsidRPr="00176C78">
        <w:t xml:space="preserve">created </w:t>
      </w:r>
      <w:r w:rsidR="004579ED" w:rsidRPr="00176C78">
        <w:t xml:space="preserve"> </w:t>
      </w:r>
      <w:r w:rsidRPr="00176C78">
        <w:t>Modules</w:t>
      </w:r>
      <w:proofErr w:type="gramEnd"/>
      <w:r w:rsidR="000D7D18" w:rsidRPr="00176C78">
        <w:t>(product,</w:t>
      </w:r>
      <w:r w:rsidR="00573263" w:rsidRPr="00176C78">
        <w:t xml:space="preserve"> </w:t>
      </w:r>
      <w:r w:rsidR="000D7D18" w:rsidRPr="00176C78">
        <w:t>solution,</w:t>
      </w:r>
      <w:r w:rsidR="00573263" w:rsidRPr="00176C78">
        <w:t xml:space="preserve"> </w:t>
      </w:r>
      <w:r w:rsidR="000D7D18" w:rsidRPr="00176C78">
        <w:t>services) with navigation links and Registration form.</w:t>
      </w:r>
    </w:p>
    <w:p w:rsidR="00DB751F" w:rsidRPr="00176C78" w:rsidRDefault="000D7D18" w:rsidP="006E17F2">
      <w:pPr>
        <w:pStyle w:val="ListParagraph"/>
        <w:spacing w:before="240" w:line="240" w:lineRule="auto"/>
        <w:ind w:left="1074"/>
      </w:pPr>
      <w:r w:rsidRPr="00176C78">
        <w:rPr>
          <w:rFonts w:eastAsia="Times New Roman"/>
          <w:b/>
          <w:bCs/>
        </w:rPr>
        <w:t>Technologies Used</w:t>
      </w:r>
      <w:r w:rsidRPr="00176C78">
        <w:rPr>
          <w:rFonts w:eastAsia="Times New Roman"/>
        </w:rPr>
        <w:t>: HTML5, CSS3, JavaScript, Bootstrap.</w:t>
      </w:r>
    </w:p>
    <w:p w:rsidR="007B51F9" w:rsidRPr="00176C78" w:rsidRDefault="001D6750" w:rsidP="0086326B">
      <w:pPr>
        <w:spacing w:before="240" w:after="240" w:line="240" w:lineRule="auto"/>
        <w:rPr>
          <w:b/>
          <w:sz w:val="26"/>
          <w:szCs w:val="26"/>
        </w:rPr>
      </w:pPr>
      <w:r w:rsidRPr="00176C78">
        <w:rPr>
          <w:b/>
          <w:sz w:val="26"/>
          <w:szCs w:val="26"/>
        </w:rPr>
        <w:t>ACADEMIC ACHIEVEMENTS</w:t>
      </w:r>
    </w:p>
    <w:p w:rsidR="007B51F9" w:rsidRPr="007B51F9" w:rsidRDefault="003478B5" w:rsidP="0086326B">
      <w:pPr>
        <w:numPr>
          <w:ilvl w:val="0"/>
          <w:numId w:val="11"/>
        </w:numPr>
        <w:spacing w:line="240" w:lineRule="auto"/>
        <w:ind w:left="714" w:hanging="357"/>
      </w:pPr>
      <w:r>
        <w:t>I gave great presentation at work.</w:t>
      </w:r>
      <w:r w:rsidR="00573263">
        <w:t xml:space="preserve"> </w:t>
      </w:r>
      <w:r>
        <w:t>That I always done the more work than the target in my office.</w:t>
      </w:r>
    </w:p>
    <w:p w:rsidR="000A481A" w:rsidRDefault="007B51F9" w:rsidP="0086326B">
      <w:pPr>
        <w:numPr>
          <w:ilvl w:val="0"/>
          <w:numId w:val="11"/>
        </w:numPr>
        <w:spacing w:line="240" w:lineRule="auto"/>
        <w:ind w:left="714" w:hanging="357"/>
      </w:pPr>
      <w:r>
        <w:t>I Earned a certificate in Beautician Course.</w:t>
      </w:r>
    </w:p>
    <w:p w:rsidR="000A481A" w:rsidRDefault="001D6750" w:rsidP="0086326B">
      <w:pPr>
        <w:spacing w:before="240" w:after="240" w:line="240" w:lineRule="auto"/>
        <w:rPr>
          <w:b/>
          <w:sz w:val="24"/>
          <w:szCs w:val="24"/>
        </w:rPr>
      </w:pPr>
      <w:r>
        <w:rPr>
          <w:b/>
          <w:sz w:val="24"/>
          <w:szCs w:val="24"/>
        </w:rPr>
        <w:t>SOFT SKILLS</w:t>
      </w:r>
    </w:p>
    <w:p w:rsidR="003478B5" w:rsidRPr="003478B5" w:rsidRDefault="003478B5" w:rsidP="0086326B">
      <w:pPr>
        <w:numPr>
          <w:ilvl w:val="0"/>
          <w:numId w:val="1"/>
        </w:numPr>
        <w:spacing w:line="240" w:lineRule="auto"/>
      </w:pPr>
      <w:r>
        <w:t>Time Management</w:t>
      </w:r>
    </w:p>
    <w:p w:rsidR="000A481A" w:rsidRDefault="001D6750" w:rsidP="0086326B">
      <w:pPr>
        <w:numPr>
          <w:ilvl w:val="0"/>
          <w:numId w:val="1"/>
        </w:numPr>
        <w:spacing w:line="240" w:lineRule="auto"/>
      </w:pPr>
      <w:r>
        <w:t>Problem Solv</w:t>
      </w:r>
      <w:r w:rsidR="003478B5">
        <w:t>ing</w:t>
      </w:r>
    </w:p>
    <w:p w:rsidR="000A481A" w:rsidRDefault="001D6750" w:rsidP="0086326B">
      <w:pPr>
        <w:numPr>
          <w:ilvl w:val="0"/>
          <w:numId w:val="1"/>
        </w:numPr>
        <w:spacing w:line="240" w:lineRule="auto"/>
      </w:pPr>
      <w:r>
        <w:t>Team Collabo</w:t>
      </w:r>
      <w:r w:rsidR="003478B5">
        <w:t>ration</w:t>
      </w:r>
    </w:p>
    <w:p w:rsidR="000A481A" w:rsidRDefault="001D6750" w:rsidP="0086326B">
      <w:pPr>
        <w:numPr>
          <w:ilvl w:val="0"/>
          <w:numId w:val="1"/>
        </w:numPr>
        <w:spacing w:line="240" w:lineRule="auto"/>
      </w:pPr>
      <w:r>
        <w:t>Effective Comm</w:t>
      </w:r>
      <w:r w:rsidR="003478B5">
        <w:t>unication</w:t>
      </w:r>
    </w:p>
    <w:p w:rsidR="004C25EF" w:rsidRPr="00176C78" w:rsidRDefault="003478B5" w:rsidP="00176C78">
      <w:pPr>
        <w:widowControl w:val="0"/>
        <w:numPr>
          <w:ilvl w:val="0"/>
          <w:numId w:val="1"/>
        </w:numPr>
        <w:tabs>
          <w:tab w:val="left" w:pos="720"/>
          <w:tab w:val="left" w:pos="900"/>
        </w:tabs>
        <w:suppressAutoHyphens/>
        <w:autoSpaceDE w:val="0"/>
        <w:spacing w:after="200" w:line="240" w:lineRule="auto"/>
        <w:rPr>
          <w:rFonts w:ascii="Times New Roman" w:hAnsi="Times New Roman" w:cs="Times New Roman"/>
          <w:sz w:val="20"/>
          <w:szCs w:val="20"/>
        </w:rPr>
      </w:pPr>
      <w:r w:rsidRPr="003478B5">
        <w:rPr>
          <w:rFonts w:ascii="Times New Roman" w:hAnsi="Times New Roman" w:cs="Times New Roman"/>
          <w:sz w:val="24"/>
          <w:szCs w:val="24"/>
        </w:rPr>
        <w:t>Quick Learning ability</w:t>
      </w:r>
      <w:r w:rsidR="00176C78">
        <w:rPr>
          <w:rFonts w:ascii="Times New Roman" w:hAnsi="Times New Roman" w:cs="Times New Roman"/>
          <w:sz w:val="20"/>
          <w:szCs w:val="20"/>
        </w:rPr>
        <w:t>.</w:t>
      </w:r>
    </w:p>
    <w:p w:rsidR="0086326B" w:rsidRPr="0086326B" w:rsidRDefault="003478B5" w:rsidP="0086326B">
      <w:pPr>
        <w:autoSpaceDE w:val="0"/>
        <w:spacing w:line="240" w:lineRule="auto"/>
        <w:jc w:val="both"/>
        <w:rPr>
          <w:rFonts w:ascii="Times New Roman" w:hAnsi="Times New Roman" w:cs="Times New Roman"/>
          <w:sz w:val="28"/>
          <w:szCs w:val="28"/>
        </w:rPr>
      </w:pPr>
      <w:r w:rsidRPr="003478B5">
        <w:rPr>
          <w:rFonts w:ascii="Times New Roman" w:hAnsi="Times New Roman" w:cs="Times New Roman"/>
          <w:b/>
          <w:bCs/>
          <w:sz w:val="28"/>
          <w:szCs w:val="28"/>
        </w:rPr>
        <w:t>Strengths:</w:t>
      </w:r>
      <w:r w:rsidRPr="003478B5">
        <w:rPr>
          <w:rFonts w:ascii="Times New Roman" w:hAnsi="Times New Roman" w:cs="Times New Roman"/>
          <w:sz w:val="28"/>
          <w:szCs w:val="28"/>
        </w:rPr>
        <w:t> </w:t>
      </w:r>
    </w:p>
    <w:p w:rsidR="003478B5" w:rsidRDefault="003478B5" w:rsidP="0086326B">
      <w:pPr>
        <w:autoSpaceDE w:val="0"/>
        <w:spacing w:line="240" w:lineRule="auto"/>
        <w:rPr>
          <w:rFonts w:ascii="Verdana" w:eastAsia="Verdana" w:hAnsi="Verdana" w:cs="Verdana"/>
          <w:b/>
          <w:bCs/>
          <w:sz w:val="20"/>
          <w:szCs w:val="20"/>
        </w:rPr>
      </w:pPr>
    </w:p>
    <w:p w:rsidR="003478B5" w:rsidRDefault="003478B5" w:rsidP="0086326B">
      <w:pPr>
        <w:widowControl w:val="0"/>
        <w:numPr>
          <w:ilvl w:val="0"/>
          <w:numId w:val="14"/>
        </w:numPr>
        <w:tabs>
          <w:tab w:val="left" w:pos="1080"/>
        </w:tabs>
        <w:suppressAutoHyphens/>
        <w:autoSpaceDE w:val="0"/>
        <w:spacing w:line="240" w:lineRule="auto"/>
        <w:rPr>
          <w:rFonts w:ascii="Times New Roman" w:hAnsi="Times New Roman" w:cs="Times New Roman"/>
          <w:sz w:val="24"/>
          <w:szCs w:val="24"/>
        </w:rPr>
      </w:pPr>
      <w:r w:rsidRPr="003478B5">
        <w:rPr>
          <w:rFonts w:ascii="Times New Roman" w:hAnsi="Times New Roman" w:cs="Times New Roman"/>
          <w:sz w:val="24"/>
          <w:szCs w:val="24"/>
        </w:rPr>
        <w:t>Positive attitude</w:t>
      </w:r>
    </w:p>
    <w:p w:rsidR="0086326B" w:rsidRPr="0086326B" w:rsidRDefault="0086326B" w:rsidP="0086326B">
      <w:pPr>
        <w:widowControl w:val="0"/>
        <w:numPr>
          <w:ilvl w:val="0"/>
          <w:numId w:val="14"/>
        </w:numPr>
        <w:tabs>
          <w:tab w:val="left" w:pos="1080"/>
        </w:tabs>
        <w:suppressAutoHyphens/>
        <w:autoSpaceDE w:val="0"/>
        <w:spacing w:line="240" w:lineRule="auto"/>
        <w:rPr>
          <w:rFonts w:ascii="Times New Roman" w:hAnsi="Times New Roman" w:cs="Times New Roman"/>
          <w:sz w:val="24"/>
          <w:szCs w:val="24"/>
        </w:rPr>
      </w:pPr>
      <w:r>
        <w:rPr>
          <w:rFonts w:ascii="Times New Roman" w:hAnsi="Times New Roman" w:cs="Times New Roman"/>
          <w:sz w:val="24"/>
          <w:szCs w:val="24"/>
        </w:rPr>
        <w:t>I like to learn new things</w:t>
      </w:r>
    </w:p>
    <w:p w:rsidR="003478B5" w:rsidRPr="003478B5" w:rsidRDefault="003478B5" w:rsidP="0086326B">
      <w:pPr>
        <w:widowControl w:val="0"/>
        <w:numPr>
          <w:ilvl w:val="0"/>
          <w:numId w:val="14"/>
        </w:numPr>
        <w:tabs>
          <w:tab w:val="left" w:pos="1080"/>
        </w:tabs>
        <w:suppressAutoHyphens/>
        <w:autoSpaceDE w:val="0"/>
        <w:spacing w:line="240" w:lineRule="auto"/>
        <w:rPr>
          <w:rFonts w:ascii="Times New Roman" w:hAnsi="Times New Roman" w:cs="Times New Roman"/>
          <w:sz w:val="24"/>
          <w:szCs w:val="24"/>
        </w:rPr>
      </w:pPr>
      <w:r w:rsidRPr="003478B5">
        <w:rPr>
          <w:rFonts w:ascii="Times New Roman" w:hAnsi="Times New Roman" w:cs="Times New Roman"/>
          <w:sz w:val="24"/>
          <w:szCs w:val="24"/>
        </w:rPr>
        <w:t>Hard working.</w:t>
      </w:r>
    </w:p>
    <w:p w:rsidR="003478B5" w:rsidRPr="003478B5" w:rsidRDefault="003478B5" w:rsidP="0086326B">
      <w:pPr>
        <w:widowControl w:val="0"/>
        <w:numPr>
          <w:ilvl w:val="0"/>
          <w:numId w:val="14"/>
        </w:numPr>
        <w:tabs>
          <w:tab w:val="left" w:pos="1080"/>
        </w:tabs>
        <w:suppressAutoHyphens/>
        <w:autoSpaceDE w:val="0"/>
        <w:spacing w:line="240" w:lineRule="auto"/>
        <w:rPr>
          <w:rFonts w:ascii="Times New Roman" w:hAnsi="Times New Roman" w:cs="Times New Roman"/>
          <w:sz w:val="24"/>
          <w:szCs w:val="24"/>
        </w:rPr>
      </w:pPr>
      <w:r w:rsidRPr="003478B5">
        <w:rPr>
          <w:rFonts w:ascii="Times New Roman" w:hAnsi="Times New Roman" w:cs="Times New Roman"/>
          <w:sz w:val="24"/>
          <w:szCs w:val="24"/>
        </w:rPr>
        <w:t>Confidence.</w:t>
      </w:r>
    </w:p>
    <w:p w:rsidR="003478B5" w:rsidRPr="00176C78" w:rsidRDefault="003478B5" w:rsidP="0086326B">
      <w:pPr>
        <w:widowControl w:val="0"/>
        <w:numPr>
          <w:ilvl w:val="0"/>
          <w:numId w:val="14"/>
        </w:numPr>
        <w:tabs>
          <w:tab w:val="left" w:pos="1080"/>
        </w:tabs>
        <w:suppressAutoHyphens/>
        <w:autoSpaceDE w:val="0"/>
        <w:spacing w:line="240" w:lineRule="auto"/>
        <w:rPr>
          <w:rFonts w:ascii="Times New Roman" w:hAnsi="Times New Roman" w:cs="Times New Roman"/>
          <w:sz w:val="24"/>
          <w:szCs w:val="24"/>
        </w:rPr>
      </w:pPr>
      <w:r w:rsidRPr="003478B5">
        <w:rPr>
          <w:rFonts w:ascii="Times New Roman" w:hAnsi="Times New Roman" w:cs="Times New Roman"/>
          <w:sz w:val="24"/>
          <w:szCs w:val="24"/>
        </w:rPr>
        <w:t>Easy understanding the problems.</w:t>
      </w:r>
    </w:p>
    <w:p w:rsidR="000A481A" w:rsidRDefault="001D6750" w:rsidP="0086326B">
      <w:pPr>
        <w:spacing w:before="240" w:after="240" w:line="240" w:lineRule="auto"/>
        <w:rPr>
          <w:b/>
          <w:sz w:val="24"/>
          <w:szCs w:val="24"/>
        </w:rPr>
      </w:pPr>
      <w:r>
        <w:rPr>
          <w:b/>
          <w:sz w:val="24"/>
          <w:szCs w:val="24"/>
        </w:rPr>
        <w:t>LANGUAGES</w:t>
      </w:r>
    </w:p>
    <w:p w:rsidR="000A481A" w:rsidRDefault="003C14C9" w:rsidP="0086326B">
      <w:pPr>
        <w:numPr>
          <w:ilvl w:val="0"/>
          <w:numId w:val="4"/>
        </w:numPr>
        <w:spacing w:before="240" w:after="240" w:line="240" w:lineRule="auto"/>
      </w:pPr>
      <w:r>
        <w:t>English,</w:t>
      </w:r>
      <w:r w:rsidR="00573263">
        <w:t xml:space="preserve"> </w:t>
      </w:r>
      <w:r>
        <w:t>Telugu</w:t>
      </w:r>
    </w:p>
    <w:p w:rsidR="000A481A" w:rsidRDefault="00E02828" w:rsidP="0086326B">
      <w:pPr>
        <w:spacing w:line="240" w:lineRule="auto"/>
        <w:rPr>
          <w:sz w:val="8"/>
          <w:szCs w:val="8"/>
        </w:rPr>
      </w:pPr>
      <w:r>
        <w:pict>
          <v:rect id="_x0000_i1029" style="width:0;height:1.5pt" o:hralign="center" o:hrstd="t" o:hr="t" fillcolor="#a0a0a0" stroked="f"/>
        </w:pict>
      </w:r>
    </w:p>
    <w:p w:rsidR="000A481A" w:rsidRDefault="000A481A" w:rsidP="0086326B">
      <w:pPr>
        <w:spacing w:before="240" w:after="240" w:line="240" w:lineRule="auto"/>
        <w:rPr>
          <w:b/>
          <w:sz w:val="24"/>
          <w:szCs w:val="24"/>
        </w:rPr>
      </w:pPr>
    </w:p>
    <w:p w:rsidR="000A481A" w:rsidRDefault="000A481A" w:rsidP="0086326B">
      <w:pPr>
        <w:spacing w:before="240" w:after="240" w:line="240" w:lineRule="auto"/>
        <w:rPr>
          <w:b/>
          <w:sz w:val="24"/>
          <w:szCs w:val="24"/>
        </w:rPr>
      </w:pPr>
    </w:p>
    <w:p w:rsidR="000A481A" w:rsidRDefault="000A481A" w:rsidP="0086326B">
      <w:pPr>
        <w:spacing w:before="240" w:after="240" w:line="240" w:lineRule="auto"/>
        <w:rPr>
          <w:b/>
          <w:sz w:val="24"/>
          <w:szCs w:val="24"/>
        </w:rPr>
      </w:pPr>
    </w:p>
    <w:p w:rsidR="000A481A" w:rsidRDefault="001D6750" w:rsidP="0086326B">
      <w:pPr>
        <w:spacing w:before="240" w:after="240" w:line="240" w:lineRule="auto"/>
        <w:rPr>
          <w:b/>
          <w:sz w:val="24"/>
          <w:szCs w:val="24"/>
        </w:rPr>
      </w:pPr>
      <w:r>
        <w:rPr>
          <w:b/>
          <w:sz w:val="24"/>
          <w:szCs w:val="24"/>
        </w:rPr>
        <w:t xml:space="preserve"> </w:t>
      </w:r>
      <w:r w:rsidR="00B7494A">
        <w:rPr>
          <w:b/>
          <w:sz w:val="24"/>
          <w:szCs w:val="24"/>
        </w:rPr>
        <w:tab/>
      </w:r>
      <w:r w:rsidR="00B7494A">
        <w:rPr>
          <w:b/>
          <w:sz w:val="24"/>
          <w:szCs w:val="24"/>
        </w:rPr>
        <w:tab/>
      </w:r>
      <w:r w:rsidR="00B7494A">
        <w:rPr>
          <w:b/>
          <w:sz w:val="24"/>
          <w:szCs w:val="24"/>
        </w:rPr>
        <w:tab/>
      </w:r>
      <w:r w:rsidR="00B7494A">
        <w:rPr>
          <w:b/>
          <w:sz w:val="24"/>
          <w:szCs w:val="24"/>
        </w:rPr>
        <w:tab/>
      </w:r>
      <w:r w:rsidR="00B7494A">
        <w:rPr>
          <w:b/>
          <w:sz w:val="24"/>
          <w:szCs w:val="24"/>
        </w:rPr>
        <w:tab/>
      </w:r>
      <w:r w:rsidR="00B7494A">
        <w:rPr>
          <w:b/>
          <w:sz w:val="24"/>
          <w:szCs w:val="24"/>
        </w:rPr>
        <w:tab/>
      </w:r>
      <w:r w:rsidR="00B7494A">
        <w:rPr>
          <w:b/>
          <w:sz w:val="24"/>
          <w:szCs w:val="24"/>
        </w:rPr>
        <w:tab/>
      </w:r>
      <w:r w:rsidR="00B7494A">
        <w:rPr>
          <w:b/>
          <w:sz w:val="24"/>
          <w:szCs w:val="24"/>
        </w:rPr>
        <w:tab/>
      </w:r>
    </w:p>
    <w:p w:rsidR="000A481A" w:rsidRDefault="000A481A" w:rsidP="0086326B">
      <w:pPr>
        <w:spacing w:before="240" w:after="240" w:line="240" w:lineRule="auto"/>
        <w:rPr>
          <w:b/>
          <w:sz w:val="28"/>
          <w:szCs w:val="28"/>
        </w:rPr>
      </w:pPr>
    </w:p>
    <w:p w:rsidR="000A481A" w:rsidRDefault="000A481A" w:rsidP="0086326B">
      <w:pPr>
        <w:spacing w:before="240" w:after="240" w:line="240" w:lineRule="auto"/>
        <w:rPr>
          <w:b/>
          <w:sz w:val="28"/>
          <w:szCs w:val="28"/>
        </w:rPr>
      </w:pPr>
    </w:p>
    <w:p w:rsidR="000A481A" w:rsidRDefault="000A481A" w:rsidP="0086326B">
      <w:pPr>
        <w:spacing w:before="240" w:after="240" w:line="240" w:lineRule="auto"/>
        <w:rPr>
          <w:b/>
          <w:sz w:val="28"/>
          <w:szCs w:val="28"/>
        </w:rPr>
      </w:pPr>
    </w:p>
    <w:p w:rsidR="000A481A" w:rsidRDefault="000A481A" w:rsidP="0086326B">
      <w:pPr>
        <w:spacing w:before="240" w:after="240" w:line="240" w:lineRule="auto"/>
        <w:rPr>
          <w:b/>
          <w:sz w:val="28"/>
          <w:szCs w:val="28"/>
        </w:rPr>
      </w:pPr>
    </w:p>
    <w:p w:rsidR="000A481A" w:rsidRDefault="000A481A" w:rsidP="0086326B">
      <w:pPr>
        <w:spacing w:line="240" w:lineRule="auto"/>
        <w:rPr>
          <w:b/>
          <w:sz w:val="28"/>
          <w:szCs w:val="28"/>
        </w:rPr>
      </w:pPr>
    </w:p>
    <w:sectPr w:rsidR="000A481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121" w:rsidRDefault="00B87121" w:rsidP="00004664">
      <w:pPr>
        <w:spacing w:line="240" w:lineRule="auto"/>
      </w:pPr>
      <w:r>
        <w:separator/>
      </w:r>
    </w:p>
  </w:endnote>
  <w:endnote w:type="continuationSeparator" w:id="0">
    <w:p w:rsidR="00B87121" w:rsidRDefault="00B87121" w:rsidP="00004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121" w:rsidRDefault="00B87121" w:rsidP="00004664">
      <w:pPr>
        <w:spacing w:line="240" w:lineRule="auto"/>
      </w:pPr>
      <w:r>
        <w:separator/>
      </w:r>
    </w:p>
  </w:footnote>
  <w:footnote w:type="continuationSeparator" w:id="0">
    <w:p w:rsidR="00B87121" w:rsidRDefault="00B87121" w:rsidP="000046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5"/>
    <w:multiLevelType w:val="multilevel"/>
    <w:tmpl w:val="00000005"/>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6"/>
    <w:multiLevelType w:val="multilevel"/>
    <w:tmpl w:val="00000006"/>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62615AE"/>
    <w:multiLevelType w:val="multilevel"/>
    <w:tmpl w:val="B3CE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A023EF"/>
    <w:multiLevelType w:val="hybridMultilevel"/>
    <w:tmpl w:val="A2BEE9E2"/>
    <w:lvl w:ilvl="0" w:tplc="35A0B78A">
      <w:start w:val="1"/>
      <w:numFmt w:val="decimal"/>
      <w:lvlText w:val="%1)"/>
      <w:lvlJc w:val="left"/>
      <w:pPr>
        <w:ind w:left="1074" w:hanging="360"/>
      </w:pPr>
      <w:rPr>
        <w:rFonts w:ascii="Arial" w:eastAsia="Arial" w:hAnsi="Arial" w:cs="Arial"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5">
    <w:nsid w:val="0E7856BB"/>
    <w:multiLevelType w:val="multilevel"/>
    <w:tmpl w:val="0FDA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06C2369"/>
    <w:multiLevelType w:val="multilevel"/>
    <w:tmpl w:val="40AE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613FC3"/>
    <w:multiLevelType w:val="multilevel"/>
    <w:tmpl w:val="C608D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BEC70B3"/>
    <w:multiLevelType w:val="multilevel"/>
    <w:tmpl w:val="CA00E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6D3EA0"/>
    <w:multiLevelType w:val="multilevel"/>
    <w:tmpl w:val="61A6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020742"/>
    <w:multiLevelType w:val="multilevel"/>
    <w:tmpl w:val="202EE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ED3BD9"/>
    <w:multiLevelType w:val="multilevel"/>
    <w:tmpl w:val="679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0E18BA"/>
    <w:multiLevelType w:val="multilevel"/>
    <w:tmpl w:val="9028D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2707C24"/>
    <w:multiLevelType w:val="multilevel"/>
    <w:tmpl w:val="841E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4F5C1D"/>
    <w:multiLevelType w:val="multilevel"/>
    <w:tmpl w:val="3FAE8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413533A"/>
    <w:multiLevelType w:val="multilevel"/>
    <w:tmpl w:val="41CC7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6933558"/>
    <w:multiLevelType w:val="multilevel"/>
    <w:tmpl w:val="7F84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24985"/>
    <w:multiLevelType w:val="multilevel"/>
    <w:tmpl w:val="77047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8E53922"/>
    <w:multiLevelType w:val="multilevel"/>
    <w:tmpl w:val="378A14F2"/>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170" w:hanging="360"/>
      </w:pPr>
      <w:rPr>
        <w:rFonts w:ascii="Courier New" w:eastAsia="Courier New" w:hAnsi="Courier New" w:cs="Courier New"/>
        <w:vertAlign w:val="baseline"/>
      </w:rPr>
    </w:lvl>
    <w:lvl w:ilvl="2">
      <w:start w:val="1"/>
      <w:numFmt w:val="bullet"/>
      <w:lvlText w:val="■"/>
      <w:lvlJc w:val="left"/>
      <w:pPr>
        <w:ind w:left="1890" w:hanging="360"/>
      </w:pPr>
      <w:rPr>
        <w:rFonts w:ascii="Noto Sans Symbols" w:eastAsia="Noto Sans Symbols" w:hAnsi="Noto Sans Symbols" w:cs="Noto Sans Symbols"/>
        <w:vertAlign w:val="baseline"/>
      </w:rPr>
    </w:lvl>
    <w:lvl w:ilvl="3">
      <w:start w:val="1"/>
      <w:numFmt w:val="bullet"/>
      <w:lvlText w:val="●"/>
      <w:lvlJc w:val="left"/>
      <w:pPr>
        <w:ind w:left="2610" w:hanging="360"/>
      </w:pPr>
      <w:rPr>
        <w:rFonts w:ascii="Noto Sans Symbols" w:eastAsia="Noto Sans Symbols" w:hAnsi="Noto Sans Symbols" w:cs="Noto Sans Symbols"/>
        <w:vertAlign w:val="baseline"/>
      </w:rPr>
    </w:lvl>
    <w:lvl w:ilvl="4">
      <w:start w:val="1"/>
      <w:numFmt w:val="bullet"/>
      <w:lvlText w:val="○"/>
      <w:lvlJc w:val="left"/>
      <w:pPr>
        <w:ind w:left="3330" w:hanging="360"/>
      </w:pPr>
      <w:rPr>
        <w:rFonts w:ascii="Courier New" w:eastAsia="Courier New" w:hAnsi="Courier New" w:cs="Courier New"/>
        <w:vertAlign w:val="baseline"/>
      </w:rPr>
    </w:lvl>
    <w:lvl w:ilvl="5">
      <w:start w:val="1"/>
      <w:numFmt w:val="bullet"/>
      <w:lvlText w:val="■"/>
      <w:lvlJc w:val="left"/>
      <w:pPr>
        <w:ind w:left="4050" w:hanging="360"/>
      </w:pPr>
      <w:rPr>
        <w:rFonts w:ascii="Noto Sans Symbols" w:eastAsia="Noto Sans Symbols" w:hAnsi="Noto Sans Symbols" w:cs="Noto Sans Symbols"/>
        <w:vertAlign w:val="baseline"/>
      </w:rPr>
    </w:lvl>
    <w:lvl w:ilvl="6">
      <w:start w:val="1"/>
      <w:numFmt w:val="bullet"/>
      <w:lvlText w:val="●"/>
      <w:lvlJc w:val="left"/>
      <w:pPr>
        <w:ind w:left="4770" w:hanging="360"/>
      </w:pPr>
      <w:rPr>
        <w:rFonts w:ascii="Noto Sans Symbols" w:eastAsia="Noto Sans Symbols" w:hAnsi="Noto Sans Symbols" w:cs="Noto Sans Symbols"/>
        <w:vertAlign w:val="baseline"/>
      </w:rPr>
    </w:lvl>
    <w:lvl w:ilvl="7">
      <w:start w:val="1"/>
      <w:numFmt w:val="bullet"/>
      <w:lvlText w:val="○"/>
      <w:lvlJc w:val="left"/>
      <w:pPr>
        <w:ind w:left="5490" w:hanging="360"/>
      </w:pPr>
      <w:rPr>
        <w:rFonts w:ascii="Courier New" w:eastAsia="Courier New" w:hAnsi="Courier New" w:cs="Courier New"/>
        <w:vertAlign w:val="baseline"/>
      </w:rPr>
    </w:lvl>
    <w:lvl w:ilvl="8">
      <w:start w:val="1"/>
      <w:numFmt w:val="bullet"/>
      <w:lvlText w:val="■"/>
      <w:lvlJc w:val="left"/>
      <w:pPr>
        <w:ind w:left="6210" w:hanging="360"/>
      </w:pPr>
      <w:rPr>
        <w:rFonts w:ascii="Noto Sans Symbols" w:eastAsia="Noto Sans Symbols" w:hAnsi="Noto Sans Symbols" w:cs="Noto Sans Symbols"/>
        <w:vertAlign w:val="baseline"/>
      </w:rPr>
    </w:lvl>
  </w:abstractNum>
  <w:abstractNum w:abstractNumId="19">
    <w:nsid w:val="7F00750E"/>
    <w:multiLevelType w:val="multilevel"/>
    <w:tmpl w:val="F568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4"/>
  </w:num>
  <w:num w:numId="4">
    <w:abstractNumId w:val="15"/>
  </w:num>
  <w:num w:numId="5">
    <w:abstractNumId w:val="17"/>
  </w:num>
  <w:num w:numId="6">
    <w:abstractNumId w:val="7"/>
  </w:num>
  <w:num w:numId="7">
    <w:abstractNumId w:val="9"/>
  </w:num>
  <w:num w:numId="8">
    <w:abstractNumId w:val="12"/>
  </w:num>
  <w:num w:numId="9">
    <w:abstractNumId w:val="8"/>
  </w:num>
  <w:num w:numId="10">
    <w:abstractNumId w:val="5"/>
  </w:num>
  <w:num w:numId="11">
    <w:abstractNumId w:val="3"/>
  </w:num>
  <w:num w:numId="12">
    <w:abstractNumId w:val="2"/>
  </w:num>
  <w:num w:numId="13">
    <w:abstractNumId w:val="0"/>
  </w:num>
  <w:num w:numId="14">
    <w:abstractNumId w:val="1"/>
  </w:num>
  <w:num w:numId="15">
    <w:abstractNumId w:val="11"/>
  </w:num>
  <w:num w:numId="16">
    <w:abstractNumId w:val="4"/>
  </w:num>
  <w:num w:numId="17">
    <w:abstractNumId w:val="18"/>
  </w:num>
  <w:num w:numId="18">
    <w:abstractNumId w:val="10"/>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481A"/>
    <w:rsid w:val="00004664"/>
    <w:rsid w:val="0005227B"/>
    <w:rsid w:val="00070FE2"/>
    <w:rsid w:val="000A481A"/>
    <w:rsid w:val="000D7D18"/>
    <w:rsid w:val="001578D3"/>
    <w:rsid w:val="00176C78"/>
    <w:rsid w:val="001D6750"/>
    <w:rsid w:val="00296757"/>
    <w:rsid w:val="00331575"/>
    <w:rsid w:val="003478B5"/>
    <w:rsid w:val="003C14C9"/>
    <w:rsid w:val="004067D7"/>
    <w:rsid w:val="004579ED"/>
    <w:rsid w:val="004C25EF"/>
    <w:rsid w:val="004F2F4D"/>
    <w:rsid w:val="00553789"/>
    <w:rsid w:val="00573263"/>
    <w:rsid w:val="005B44C4"/>
    <w:rsid w:val="006E17F2"/>
    <w:rsid w:val="007B51F9"/>
    <w:rsid w:val="008514AD"/>
    <w:rsid w:val="0086326B"/>
    <w:rsid w:val="008B6DB1"/>
    <w:rsid w:val="00987FC8"/>
    <w:rsid w:val="0099675F"/>
    <w:rsid w:val="00AC169A"/>
    <w:rsid w:val="00B27D31"/>
    <w:rsid w:val="00B664C4"/>
    <w:rsid w:val="00B7494A"/>
    <w:rsid w:val="00B87121"/>
    <w:rsid w:val="00C54F94"/>
    <w:rsid w:val="00CD50B9"/>
    <w:rsid w:val="00DB124D"/>
    <w:rsid w:val="00DB751F"/>
    <w:rsid w:val="00E02828"/>
    <w:rsid w:val="00E26DBC"/>
    <w:rsid w:val="00E83539"/>
    <w:rsid w:val="00EC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Standard">
    <w:name w:val="Standard"/>
    <w:rsid w:val="003C14C9"/>
    <w:pPr>
      <w:widowControl w:val="0"/>
      <w:suppressAutoHyphens/>
      <w:spacing w:line="240" w:lineRule="auto"/>
      <w:textAlignment w:val="baseline"/>
    </w:pPr>
    <w:rPr>
      <w:rFonts w:eastAsia="Times New Roman"/>
      <w:color w:val="000000"/>
      <w:kern w:val="1"/>
      <w:sz w:val="24"/>
      <w:szCs w:val="24"/>
      <w:lang w:val="en-US" w:eastAsia="ar-SA"/>
    </w:rPr>
  </w:style>
  <w:style w:type="paragraph" w:styleId="PlainText">
    <w:name w:val="Plain Text"/>
    <w:basedOn w:val="Normal"/>
    <w:link w:val="PlainTextChar"/>
    <w:rsid w:val="003C14C9"/>
    <w:pPr>
      <w:widowControl w:val="0"/>
      <w:suppressAutoHyphens/>
      <w:spacing w:line="200" w:lineRule="atLeast"/>
      <w:textAlignment w:val="baseline"/>
    </w:pPr>
    <w:rPr>
      <w:rFonts w:ascii="Courier New" w:eastAsia="Times New Roman" w:hAnsi="Courier New" w:cs="Courier New"/>
      <w:color w:val="00000A"/>
      <w:kern w:val="1"/>
      <w:sz w:val="20"/>
      <w:szCs w:val="20"/>
      <w:lang w:val="en-US" w:eastAsia="ar-SA"/>
    </w:rPr>
  </w:style>
  <w:style w:type="character" w:customStyle="1" w:styleId="PlainTextChar">
    <w:name w:val="Plain Text Char"/>
    <w:basedOn w:val="DefaultParagraphFont"/>
    <w:link w:val="PlainText"/>
    <w:rsid w:val="003C14C9"/>
    <w:rPr>
      <w:rFonts w:ascii="Courier New" w:eastAsia="Times New Roman" w:hAnsi="Courier New" w:cs="Courier New"/>
      <w:color w:val="00000A"/>
      <w:kern w:val="1"/>
      <w:sz w:val="20"/>
      <w:szCs w:val="20"/>
      <w:lang w:val="en-US" w:eastAsia="ar-SA"/>
    </w:rPr>
  </w:style>
  <w:style w:type="paragraph" w:styleId="NormalWeb">
    <w:name w:val="Normal (Web)"/>
    <w:basedOn w:val="Normal"/>
    <w:uiPriority w:val="99"/>
    <w:unhideWhenUsed/>
    <w:rsid w:val="005B4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4C4"/>
    <w:rPr>
      <w:b/>
      <w:bCs/>
    </w:rPr>
  </w:style>
  <w:style w:type="paragraph" w:styleId="ListParagraph">
    <w:name w:val="List Paragraph"/>
    <w:basedOn w:val="Normal"/>
    <w:uiPriority w:val="34"/>
    <w:qFormat/>
    <w:rsid w:val="00CD50B9"/>
    <w:pPr>
      <w:ind w:left="720"/>
      <w:contextualSpacing/>
    </w:pPr>
  </w:style>
  <w:style w:type="character" w:styleId="Hyperlink">
    <w:name w:val="Hyperlink"/>
    <w:basedOn w:val="DefaultParagraphFont"/>
    <w:uiPriority w:val="99"/>
    <w:unhideWhenUsed/>
    <w:rsid w:val="000D7D18"/>
    <w:rPr>
      <w:color w:val="0000FF" w:themeColor="hyperlink"/>
      <w:u w:val="single"/>
    </w:rPr>
  </w:style>
  <w:style w:type="character" w:customStyle="1" w:styleId="apple-tab-span">
    <w:name w:val="apple-tab-span"/>
    <w:basedOn w:val="DefaultParagraphFont"/>
    <w:rsid w:val="00004664"/>
  </w:style>
  <w:style w:type="paragraph" w:styleId="Header">
    <w:name w:val="header"/>
    <w:basedOn w:val="Normal"/>
    <w:link w:val="HeaderChar"/>
    <w:uiPriority w:val="99"/>
    <w:unhideWhenUsed/>
    <w:rsid w:val="00004664"/>
    <w:pPr>
      <w:tabs>
        <w:tab w:val="center" w:pos="4513"/>
        <w:tab w:val="right" w:pos="9026"/>
      </w:tabs>
      <w:spacing w:line="240" w:lineRule="auto"/>
    </w:pPr>
  </w:style>
  <w:style w:type="character" w:customStyle="1" w:styleId="HeaderChar">
    <w:name w:val="Header Char"/>
    <w:basedOn w:val="DefaultParagraphFont"/>
    <w:link w:val="Header"/>
    <w:uiPriority w:val="99"/>
    <w:rsid w:val="00004664"/>
  </w:style>
  <w:style w:type="paragraph" w:styleId="Footer">
    <w:name w:val="footer"/>
    <w:basedOn w:val="Normal"/>
    <w:link w:val="FooterChar"/>
    <w:uiPriority w:val="99"/>
    <w:unhideWhenUsed/>
    <w:rsid w:val="00004664"/>
    <w:pPr>
      <w:tabs>
        <w:tab w:val="center" w:pos="4513"/>
        <w:tab w:val="right" w:pos="9026"/>
      </w:tabs>
      <w:spacing w:line="240" w:lineRule="auto"/>
    </w:pPr>
  </w:style>
  <w:style w:type="character" w:customStyle="1" w:styleId="FooterChar">
    <w:name w:val="Footer Char"/>
    <w:basedOn w:val="DefaultParagraphFont"/>
    <w:link w:val="Footer"/>
    <w:uiPriority w:val="99"/>
    <w:rsid w:val="00004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Standard">
    <w:name w:val="Standard"/>
    <w:rsid w:val="003C14C9"/>
    <w:pPr>
      <w:widowControl w:val="0"/>
      <w:suppressAutoHyphens/>
      <w:spacing w:line="240" w:lineRule="auto"/>
      <w:textAlignment w:val="baseline"/>
    </w:pPr>
    <w:rPr>
      <w:rFonts w:eastAsia="Times New Roman"/>
      <w:color w:val="000000"/>
      <w:kern w:val="1"/>
      <w:sz w:val="24"/>
      <w:szCs w:val="24"/>
      <w:lang w:val="en-US" w:eastAsia="ar-SA"/>
    </w:rPr>
  </w:style>
  <w:style w:type="paragraph" w:styleId="PlainText">
    <w:name w:val="Plain Text"/>
    <w:basedOn w:val="Normal"/>
    <w:link w:val="PlainTextChar"/>
    <w:rsid w:val="003C14C9"/>
    <w:pPr>
      <w:widowControl w:val="0"/>
      <w:suppressAutoHyphens/>
      <w:spacing w:line="200" w:lineRule="atLeast"/>
      <w:textAlignment w:val="baseline"/>
    </w:pPr>
    <w:rPr>
      <w:rFonts w:ascii="Courier New" w:eastAsia="Times New Roman" w:hAnsi="Courier New" w:cs="Courier New"/>
      <w:color w:val="00000A"/>
      <w:kern w:val="1"/>
      <w:sz w:val="20"/>
      <w:szCs w:val="20"/>
      <w:lang w:val="en-US" w:eastAsia="ar-SA"/>
    </w:rPr>
  </w:style>
  <w:style w:type="character" w:customStyle="1" w:styleId="PlainTextChar">
    <w:name w:val="Plain Text Char"/>
    <w:basedOn w:val="DefaultParagraphFont"/>
    <w:link w:val="PlainText"/>
    <w:rsid w:val="003C14C9"/>
    <w:rPr>
      <w:rFonts w:ascii="Courier New" w:eastAsia="Times New Roman" w:hAnsi="Courier New" w:cs="Courier New"/>
      <w:color w:val="00000A"/>
      <w:kern w:val="1"/>
      <w:sz w:val="20"/>
      <w:szCs w:val="20"/>
      <w:lang w:val="en-US" w:eastAsia="ar-SA"/>
    </w:rPr>
  </w:style>
  <w:style w:type="paragraph" w:styleId="NormalWeb">
    <w:name w:val="Normal (Web)"/>
    <w:basedOn w:val="Normal"/>
    <w:uiPriority w:val="99"/>
    <w:unhideWhenUsed/>
    <w:rsid w:val="005B4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4C4"/>
    <w:rPr>
      <w:b/>
      <w:bCs/>
    </w:rPr>
  </w:style>
  <w:style w:type="paragraph" w:styleId="ListParagraph">
    <w:name w:val="List Paragraph"/>
    <w:basedOn w:val="Normal"/>
    <w:uiPriority w:val="34"/>
    <w:qFormat/>
    <w:rsid w:val="00CD50B9"/>
    <w:pPr>
      <w:ind w:left="720"/>
      <w:contextualSpacing/>
    </w:pPr>
  </w:style>
  <w:style w:type="character" w:styleId="Hyperlink">
    <w:name w:val="Hyperlink"/>
    <w:basedOn w:val="DefaultParagraphFont"/>
    <w:uiPriority w:val="99"/>
    <w:unhideWhenUsed/>
    <w:rsid w:val="000D7D18"/>
    <w:rPr>
      <w:color w:val="0000FF" w:themeColor="hyperlink"/>
      <w:u w:val="single"/>
    </w:rPr>
  </w:style>
  <w:style w:type="character" w:customStyle="1" w:styleId="apple-tab-span">
    <w:name w:val="apple-tab-span"/>
    <w:basedOn w:val="DefaultParagraphFont"/>
    <w:rsid w:val="00004664"/>
  </w:style>
  <w:style w:type="paragraph" w:styleId="Header">
    <w:name w:val="header"/>
    <w:basedOn w:val="Normal"/>
    <w:link w:val="HeaderChar"/>
    <w:uiPriority w:val="99"/>
    <w:unhideWhenUsed/>
    <w:rsid w:val="00004664"/>
    <w:pPr>
      <w:tabs>
        <w:tab w:val="center" w:pos="4513"/>
        <w:tab w:val="right" w:pos="9026"/>
      </w:tabs>
      <w:spacing w:line="240" w:lineRule="auto"/>
    </w:pPr>
  </w:style>
  <w:style w:type="character" w:customStyle="1" w:styleId="HeaderChar">
    <w:name w:val="Header Char"/>
    <w:basedOn w:val="DefaultParagraphFont"/>
    <w:link w:val="Header"/>
    <w:uiPriority w:val="99"/>
    <w:rsid w:val="00004664"/>
  </w:style>
  <w:style w:type="paragraph" w:styleId="Footer">
    <w:name w:val="footer"/>
    <w:basedOn w:val="Normal"/>
    <w:link w:val="FooterChar"/>
    <w:uiPriority w:val="99"/>
    <w:unhideWhenUsed/>
    <w:rsid w:val="00004664"/>
    <w:pPr>
      <w:tabs>
        <w:tab w:val="center" w:pos="4513"/>
        <w:tab w:val="right" w:pos="9026"/>
      </w:tabs>
      <w:spacing w:line="240" w:lineRule="auto"/>
    </w:pPr>
  </w:style>
  <w:style w:type="character" w:customStyle="1" w:styleId="FooterChar">
    <w:name w:val="Footer Char"/>
    <w:basedOn w:val="DefaultParagraphFont"/>
    <w:link w:val="Footer"/>
    <w:uiPriority w:val="99"/>
    <w:rsid w:val="0000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757">
      <w:bodyDiv w:val="1"/>
      <w:marLeft w:val="0"/>
      <w:marRight w:val="0"/>
      <w:marTop w:val="0"/>
      <w:marBottom w:val="0"/>
      <w:divBdr>
        <w:top w:val="none" w:sz="0" w:space="0" w:color="auto"/>
        <w:left w:val="none" w:sz="0" w:space="0" w:color="auto"/>
        <w:bottom w:val="none" w:sz="0" w:space="0" w:color="auto"/>
        <w:right w:val="none" w:sz="0" w:space="0" w:color="auto"/>
      </w:divBdr>
    </w:div>
    <w:div w:id="96949477">
      <w:bodyDiv w:val="1"/>
      <w:marLeft w:val="0"/>
      <w:marRight w:val="0"/>
      <w:marTop w:val="0"/>
      <w:marBottom w:val="0"/>
      <w:divBdr>
        <w:top w:val="none" w:sz="0" w:space="0" w:color="auto"/>
        <w:left w:val="none" w:sz="0" w:space="0" w:color="auto"/>
        <w:bottom w:val="none" w:sz="0" w:space="0" w:color="auto"/>
        <w:right w:val="none" w:sz="0" w:space="0" w:color="auto"/>
      </w:divBdr>
    </w:div>
    <w:div w:id="218900271">
      <w:bodyDiv w:val="1"/>
      <w:marLeft w:val="0"/>
      <w:marRight w:val="0"/>
      <w:marTop w:val="0"/>
      <w:marBottom w:val="0"/>
      <w:divBdr>
        <w:top w:val="none" w:sz="0" w:space="0" w:color="auto"/>
        <w:left w:val="none" w:sz="0" w:space="0" w:color="auto"/>
        <w:bottom w:val="none" w:sz="0" w:space="0" w:color="auto"/>
        <w:right w:val="none" w:sz="0" w:space="0" w:color="auto"/>
      </w:divBdr>
    </w:div>
    <w:div w:id="378211602">
      <w:bodyDiv w:val="1"/>
      <w:marLeft w:val="0"/>
      <w:marRight w:val="0"/>
      <w:marTop w:val="0"/>
      <w:marBottom w:val="0"/>
      <w:divBdr>
        <w:top w:val="none" w:sz="0" w:space="0" w:color="auto"/>
        <w:left w:val="none" w:sz="0" w:space="0" w:color="auto"/>
        <w:bottom w:val="none" w:sz="0" w:space="0" w:color="auto"/>
        <w:right w:val="none" w:sz="0" w:space="0" w:color="auto"/>
      </w:divBdr>
    </w:div>
    <w:div w:id="786437324">
      <w:bodyDiv w:val="1"/>
      <w:marLeft w:val="0"/>
      <w:marRight w:val="0"/>
      <w:marTop w:val="0"/>
      <w:marBottom w:val="0"/>
      <w:divBdr>
        <w:top w:val="none" w:sz="0" w:space="0" w:color="auto"/>
        <w:left w:val="none" w:sz="0" w:space="0" w:color="auto"/>
        <w:bottom w:val="none" w:sz="0" w:space="0" w:color="auto"/>
        <w:right w:val="none" w:sz="0" w:space="0" w:color="auto"/>
      </w:divBdr>
    </w:div>
    <w:div w:id="848836394">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262475">
      <w:bodyDiv w:val="1"/>
      <w:marLeft w:val="0"/>
      <w:marRight w:val="0"/>
      <w:marTop w:val="0"/>
      <w:marBottom w:val="0"/>
      <w:divBdr>
        <w:top w:val="none" w:sz="0" w:space="0" w:color="auto"/>
        <w:left w:val="none" w:sz="0" w:space="0" w:color="auto"/>
        <w:bottom w:val="none" w:sz="0" w:space="0" w:color="auto"/>
        <w:right w:val="none" w:sz="0" w:space="0" w:color="auto"/>
      </w:divBdr>
    </w:div>
    <w:div w:id="1078017214">
      <w:bodyDiv w:val="1"/>
      <w:marLeft w:val="0"/>
      <w:marRight w:val="0"/>
      <w:marTop w:val="0"/>
      <w:marBottom w:val="0"/>
      <w:divBdr>
        <w:top w:val="none" w:sz="0" w:space="0" w:color="auto"/>
        <w:left w:val="none" w:sz="0" w:space="0" w:color="auto"/>
        <w:bottom w:val="none" w:sz="0" w:space="0" w:color="auto"/>
        <w:right w:val="none" w:sz="0" w:space="0" w:color="auto"/>
      </w:divBdr>
    </w:div>
    <w:div w:id="1279022507">
      <w:bodyDiv w:val="1"/>
      <w:marLeft w:val="0"/>
      <w:marRight w:val="0"/>
      <w:marTop w:val="0"/>
      <w:marBottom w:val="0"/>
      <w:divBdr>
        <w:top w:val="none" w:sz="0" w:space="0" w:color="auto"/>
        <w:left w:val="none" w:sz="0" w:space="0" w:color="auto"/>
        <w:bottom w:val="none" w:sz="0" w:space="0" w:color="auto"/>
        <w:right w:val="none" w:sz="0" w:space="0" w:color="auto"/>
      </w:divBdr>
    </w:div>
    <w:div w:id="2033071987">
      <w:bodyDiv w:val="1"/>
      <w:marLeft w:val="0"/>
      <w:marRight w:val="0"/>
      <w:marTop w:val="0"/>
      <w:marBottom w:val="0"/>
      <w:divBdr>
        <w:top w:val="none" w:sz="0" w:space="0" w:color="auto"/>
        <w:left w:val="none" w:sz="0" w:space="0" w:color="auto"/>
        <w:bottom w:val="none" w:sz="0" w:space="0" w:color="auto"/>
        <w:right w:val="none" w:sz="0" w:space="0" w:color="auto"/>
      </w:divBdr>
    </w:div>
    <w:div w:id="2086563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cha-mamatha-1605436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vi2krish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3E Avinash Gundlapalli</dc:creator>
  <cp:keywords/>
  <dc:description/>
  <cp:lastModifiedBy>Avinash Gundlapalli</cp:lastModifiedBy>
  <cp:revision>3</cp:revision>
  <dcterms:created xsi:type="dcterms:W3CDTF">2024-08-16T13:02:00Z</dcterms:created>
  <dcterms:modified xsi:type="dcterms:W3CDTF">2024-09-03T12:00:00Z</dcterms:modified>
</cp:coreProperties>
</file>